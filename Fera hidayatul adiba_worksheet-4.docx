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Default="006F1230">
      <w:pPr>
        <w:jc w:val="center"/>
      </w:pPr>
      <w:r>
        <w:t>Join Table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6" w14:textId="68AE1707" w:rsidR="00C25193" w:rsidRDefault="006F1230">
      <w:r>
        <w:t>Nama</w:t>
      </w:r>
      <w:r>
        <w:tab/>
        <w:t>:</w:t>
      </w:r>
      <w:r w:rsidR="0039064A">
        <w:t xml:space="preserve"> Fera Hidayatul Adiba</w:t>
      </w:r>
    </w:p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750C92B4" w14:textId="77777777" w:rsidR="0039064A" w:rsidRDefault="0039064A" w:rsidP="0039064A">
      <w:pPr>
        <w:spacing w:line="360" w:lineRule="auto"/>
        <w:ind w:left="720"/>
      </w:pPr>
      <w:r>
        <w:t>MariaDB [dbpost]&gt; SELECT</w:t>
      </w:r>
    </w:p>
    <w:p w14:paraId="7E6505C3" w14:textId="77777777" w:rsidR="0039064A" w:rsidRDefault="0039064A" w:rsidP="0039064A">
      <w:pPr>
        <w:spacing w:line="360" w:lineRule="auto"/>
        <w:ind w:left="720"/>
      </w:pPr>
      <w:r>
        <w:t xml:space="preserve">    -&gt;     pesanan.id AS pesanan_id,</w:t>
      </w:r>
    </w:p>
    <w:p w14:paraId="049B0C25" w14:textId="77777777" w:rsidR="0039064A" w:rsidRDefault="0039064A" w:rsidP="0039064A">
      <w:pPr>
        <w:spacing w:line="360" w:lineRule="auto"/>
        <w:ind w:left="720"/>
      </w:pPr>
      <w:r>
        <w:t xml:space="preserve">    -&gt;     pesanan.tanggal AS tanggal_pesanan,</w:t>
      </w:r>
    </w:p>
    <w:p w14:paraId="4B2D961F" w14:textId="77777777" w:rsidR="0039064A" w:rsidRDefault="0039064A" w:rsidP="0039064A">
      <w:pPr>
        <w:spacing w:line="360" w:lineRule="auto"/>
        <w:ind w:left="720"/>
      </w:pPr>
      <w:r>
        <w:t xml:space="preserve">    -&gt;     pesanan.total AS total_pesanan,</w:t>
      </w:r>
    </w:p>
    <w:p w14:paraId="2EE50352" w14:textId="77777777" w:rsidR="0039064A" w:rsidRDefault="0039064A" w:rsidP="0039064A">
      <w:pPr>
        <w:spacing w:line="360" w:lineRule="auto"/>
        <w:ind w:left="720"/>
      </w:pPr>
      <w:r>
        <w:t xml:space="preserve">    -&gt;     pelanggan.kode AS kode_pelanggan,</w:t>
      </w:r>
    </w:p>
    <w:p w14:paraId="22BD3563" w14:textId="77777777" w:rsidR="0039064A" w:rsidRDefault="0039064A" w:rsidP="0039064A">
      <w:pPr>
        <w:spacing w:line="360" w:lineRule="auto"/>
        <w:ind w:left="720"/>
      </w:pPr>
      <w:r>
        <w:t xml:space="preserve">    -&gt;     pelanggan.nama AS nama_pelanggan,</w:t>
      </w:r>
    </w:p>
    <w:p w14:paraId="4FB5CD36" w14:textId="77777777" w:rsidR="0039064A" w:rsidRDefault="0039064A" w:rsidP="0039064A">
      <w:pPr>
        <w:spacing w:line="360" w:lineRule="auto"/>
        <w:ind w:left="720"/>
      </w:pPr>
      <w:r>
        <w:t xml:space="preserve">    -&gt;     kartu.nama AS nama_kartu,</w:t>
      </w:r>
    </w:p>
    <w:p w14:paraId="0C8E7DF1" w14:textId="77777777" w:rsidR="0039064A" w:rsidRDefault="0039064A" w:rsidP="0039064A">
      <w:pPr>
        <w:spacing w:line="360" w:lineRule="auto"/>
        <w:ind w:left="720"/>
      </w:pPr>
      <w:r>
        <w:t xml:space="preserve">    -&gt;     kartu.diskon AS diskon_kartu</w:t>
      </w:r>
    </w:p>
    <w:p w14:paraId="51823A8D" w14:textId="77777777" w:rsidR="0039064A" w:rsidRDefault="0039064A" w:rsidP="0039064A">
      <w:pPr>
        <w:spacing w:line="360" w:lineRule="auto"/>
        <w:ind w:left="720"/>
      </w:pPr>
      <w:r>
        <w:t xml:space="preserve">    -&gt; FROM pesanan</w:t>
      </w:r>
    </w:p>
    <w:p w14:paraId="0C0D0F50" w14:textId="77777777" w:rsidR="0039064A" w:rsidRDefault="0039064A" w:rsidP="0039064A">
      <w:pPr>
        <w:spacing w:line="360" w:lineRule="auto"/>
        <w:ind w:left="720"/>
      </w:pPr>
      <w:r>
        <w:t xml:space="preserve">    -&gt; JOIN pelanggan ON pesanan.pelanggan_id = pelanggan.id</w:t>
      </w:r>
    </w:p>
    <w:p w14:paraId="6C112C9A" w14:textId="77777777" w:rsidR="0039064A" w:rsidRDefault="0039064A" w:rsidP="0039064A">
      <w:pPr>
        <w:spacing w:line="360" w:lineRule="auto"/>
        <w:ind w:left="720"/>
      </w:pPr>
      <w:r>
        <w:t xml:space="preserve">    -&gt; JOIN kartu ON pelanggan.kartu_id = kartu.id;</w:t>
      </w:r>
    </w:p>
    <w:p w14:paraId="0000001B" w14:textId="69E90727" w:rsidR="00C25193" w:rsidRDefault="0039064A" w:rsidP="0039064A">
      <w:pPr>
        <w:spacing w:line="360" w:lineRule="auto"/>
        <w:ind w:left="720"/>
      </w:pPr>
      <w:r>
        <w:t>Empty set (0.006 sec)</w:t>
      </w:r>
    </w:p>
    <w:p w14:paraId="64927A95" w14:textId="77777777" w:rsidR="00787031" w:rsidRDefault="00787031">
      <w:pPr>
        <w:spacing w:line="360" w:lineRule="auto"/>
        <w:ind w:left="720"/>
      </w:pP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00AEE816" w14:textId="77777777" w:rsidR="00787031" w:rsidRDefault="006F1230" w:rsidP="00787031">
      <w:pPr>
        <w:spacing w:line="360" w:lineRule="auto"/>
      </w:pPr>
      <w:r>
        <w:tab/>
      </w:r>
    </w:p>
    <w:p w14:paraId="510A4778" w14:textId="77777777" w:rsidR="00787031" w:rsidRDefault="00787031" w:rsidP="00787031">
      <w:pPr>
        <w:spacing w:line="360" w:lineRule="auto"/>
      </w:pPr>
      <w:r>
        <w:t>MariaDB [dbpost]&gt; SELECT</w:t>
      </w:r>
    </w:p>
    <w:p w14:paraId="12649845" w14:textId="77777777" w:rsidR="00787031" w:rsidRDefault="00787031" w:rsidP="00787031">
      <w:pPr>
        <w:spacing w:line="360" w:lineRule="auto"/>
      </w:pPr>
      <w:r>
        <w:lastRenderedPageBreak/>
        <w:t xml:space="preserve">    -&gt;     pembelian.id AS pembelian_id,</w:t>
      </w:r>
    </w:p>
    <w:p w14:paraId="38324D8F" w14:textId="77777777" w:rsidR="00787031" w:rsidRDefault="00787031" w:rsidP="00787031">
      <w:pPr>
        <w:spacing w:line="360" w:lineRule="auto"/>
      </w:pPr>
      <w:r>
        <w:t xml:space="preserve">    -&gt;     pembelian.tanggal AS tanggal_pembelian,</w:t>
      </w:r>
    </w:p>
    <w:p w14:paraId="7CD62D27" w14:textId="77777777" w:rsidR="00787031" w:rsidRDefault="00787031" w:rsidP="00787031">
      <w:pPr>
        <w:spacing w:line="360" w:lineRule="auto"/>
      </w:pPr>
      <w:r>
        <w:t xml:space="preserve">    -&gt;     pembelian.nomor AS nomor_pembelian,</w:t>
      </w:r>
    </w:p>
    <w:p w14:paraId="3F8F38F0" w14:textId="77777777" w:rsidR="00787031" w:rsidRDefault="00787031" w:rsidP="00787031">
      <w:pPr>
        <w:spacing w:line="360" w:lineRule="auto"/>
      </w:pPr>
      <w:r>
        <w:t xml:space="preserve">    -&gt;     pembelian.jumlah AS jumlah_pembelian,</w:t>
      </w:r>
    </w:p>
    <w:p w14:paraId="74882E1E" w14:textId="77777777" w:rsidR="00787031" w:rsidRDefault="00787031" w:rsidP="00787031">
      <w:pPr>
        <w:spacing w:line="360" w:lineRule="auto"/>
      </w:pPr>
      <w:r>
        <w:t xml:space="preserve">    -&gt;     pembelian.harga AS harga_pembelian,</w:t>
      </w:r>
    </w:p>
    <w:p w14:paraId="275E3A6C" w14:textId="77777777" w:rsidR="00787031" w:rsidRDefault="00787031" w:rsidP="00787031">
      <w:pPr>
        <w:spacing w:line="360" w:lineRule="auto"/>
      </w:pPr>
      <w:r>
        <w:t xml:space="preserve">    -&gt;     produk.nama AS nama_produk,</w:t>
      </w:r>
    </w:p>
    <w:p w14:paraId="64F40F15" w14:textId="77777777" w:rsidR="00787031" w:rsidRDefault="00787031" w:rsidP="00787031">
      <w:pPr>
        <w:spacing w:line="360" w:lineRule="auto"/>
      </w:pPr>
      <w:r>
        <w:t xml:space="preserve">    -&gt;     vendor.nama AS nama_vendor,</w:t>
      </w:r>
    </w:p>
    <w:p w14:paraId="01F38E45" w14:textId="77777777" w:rsidR="00787031" w:rsidRDefault="00787031" w:rsidP="00787031">
      <w:pPr>
        <w:spacing w:line="360" w:lineRule="auto"/>
      </w:pPr>
      <w:r>
        <w:t xml:space="preserve">    -&gt;     vendor.kontak AS kontak_vendor</w:t>
      </w:r>
    </w:p>
    <w:p w14:paraId="77A5A748" w14:textId="77777777" w:rsidR="00787031" w:rsidRDefault="00787031" w:rsidP="00787031">
      <w:pPr>
        <w:spacing w:line="360" w:lineRule="auto"/>
      </w:pPr>
      <w:r>
        <w:t xml:space="preserve">    -&gt; FROM pembelian</w:t>
      </w:r>
    </w:p>
    <w:p w14:paraId="290F7A88" w14:textId="77777777" w:rsidR="00787031" w:rsidRDefault="00787031" w:rsidP="00787031">
      <w:pPr>
        <w:spacing w:line="360" w:lineRule="auto"/>
      </w:pPr>
      <w:r>
        <w:t xml:space="preserve">    -&gt; JOIN produk ON pembelian.produk_id = produk.id</w:t>
      </w:r>
    </w:p>
    <w:p w14:paraId="51DC8A3F" w14:textId="77777777" w:rsidR="00787031" w:rsidRDefault="00787031" w:rsidP="00787031">
      <w:pPr>
        <w:spacing w:line="360" w:lineRule="auto"/>
      </w:pPr>
      <w:r>
        <w:t xml:space="preserve">    -&gt; JOIN vendor ON pembelian.vendor_id = vendor.id;</w:t>
      </w:r>
    </w:p>
    <w:p w14:paraId="14B080BC" w14:textId="77777777" w:rsidR="00787031" w:rsidRDefault="00787031" w:rsidP="00787031">
      <w:pPr>
        <w:spacing w:line="360" w:lineRule="auto"/>
      </w:pPr>
      <w:r>
        <w:t>+--------------+-------------------+-----------------+------------------+-----------------+-------------+-------------+---------------+</w:t>
      </w:r>
    </w:p>
    <w:p w14:paraId="52476AB6" w14:textId="77777777" w:rsidR="00787031" w:rsidRDefault="00787031" w:rsidP="00787031">
      <w:pPr>
        <w:spacing w:line="360" w:lineRule="auto"/>
      </w:pPr>
      <w:r>
        <w:t>| pembelian_id | tanggal_pembelian | nomor_pembelian | jumlah_pembelian | harga_pembelian | nama_produk | nama_vendor | kontak_vendor |</w:t>
      </w:r>
    </w:p>
    <w:p w14:paraId="18D5ADB9" w14:textId="77777777" w:rsidR="00787031" w:rsidRDefault="00787031" w:rsidP="00787031">
      <w:pPr>
        <w:spacing w:line="360" w:lineRule="auto"/>
      </w:pPr>
      <w:r>
        <w:t>+--------------+-------------------+-----------------+------------------+-----------------+-------------+-------------+---------------+</w:t>
      </w:r>
    </w:p>
    <w:p w14:paraId="5876515F" w14:textId="77777777" w:rsidR="00787031" w:rsidRDefault="00787031" w:rsidP="00787031">
      <w:pPr>
        <w:spacing w:line="360" w:lineRule="auto"/>
      </w:pPr>
      <w:r>
        <w:t>|         1001 | 2023-10-06        | 1               |               10 |              35 | Teh kotak   | Adiba       | 628765189     |</w:t>
      </w:r>
    </w:p>
    <w:p w14:paraId="4E1C8812" w14:textId="77777777" w:rsidR="00787031" w:rsidRDefault="00787031" w:rsidP="00787031">
      <w:pPr>
        <w:spacing w:line="360" w:lineRule="auto"/>
      </w:pPr>
      <w:r>
        <w:t>+--------------+-------------------+-----------------+------------------+-----------------+-------------+-------------+---------------+</w:t>
      </w:r>
    </w:p>
    <w:p w14:paraId="0000002F" w14:textId="379CFD38" w:rsidR="00C25193" w:rsidRDefault="00787031" w:rsidP="00787031">
      <w:pPr>
        <w:spacing w:line="360" w:lineRule="auto"/>
        <w:rPr>
          <w:rFonts w:ascii="Courier New" w:hAnsi="Courier New" w:cs="Courier New"/>
        </w:rPr>
      </w:pPr>
      <w:r>
        <w:t>1 row in set (0.001 sec)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76248F1E" w14:textId="77777777" w:rsidR="0039064A" w:rsidRDefault="0039064A" w:rsidP="0039064A">
      <w:pPr>
        <w:spacing w:line="360" w:lineRule="auto"/>
        <w:ind w:left="720"/>
      </w:pPr>
    </w:p>
    <w:p w14:paraId="739377B8" w14:textId="77777777" w:rsidR="0039064A" w:rsidRDefault="0039064A" w:rsidP="0039064A">
      <w:pPr>
        <w:spacing w:line="360" w:lineRule="auto"/>
        <w:ind w:left="720"/>
      </w:pPr>
      <w:r>
        <w:t>MariaDB [dbpost]&gt; SELECT</w:t>
      </w:r>
    </w:p>
    <w:p w14:paraId="7B64B790" w14:textId="77777777" w:rsidR="0039064A" w:rsidRDefault="0039064A" w:rsidP="0039064A">
      <w:pPr>
        <w:spacing w:line="360" w:lineRule="auto"/>
        <w:ind w:left="720"/>
      </w:pPr>
      <w:r>
        <w:t xml:space="preserve">    -&gt;     pesanan.id AS pesanan_id,</w:t>
      </w:r>
    </w:p>
    <w:p w14:paraId="61E31AE7" w14:textId="77777777" w:rsidR="0039064A" w:rsidRDefault="0039064A" w:rsidP="0039064A">
      <w:pPr>
        <w:spacing w:line="360" w:lineRule="auto"/>
        <w:ind w:left="720"/>
      </w:pPr>
      <w:r>
        <w:t xml:space="preserve">    -&gt;     pesanan.tanggal AS tanggal,</w:t>
      </w:r>
    </w:p>
    <w:p w14:paraId="608BF90A" w14:textId="77777777" w:rsidR="0039064A" w:rsidRDefault="0039064A" w:rsidP="0039064A">
      <w:pPr>
        <w:spacing w:line="360" w:lineRule="auto"/>
        <w:ind w:left="720"/>
      </w:pPr>
      <w:r>
        <w:lastRenderedPageBreak/>
        <w:t xml:space="preserve">    -&gt;     pesanan.total AS total_pesanan,</w:t>
      </w:r>
    </w:p>
    <w:p w14:paraId="74DDEEC3" w14:textId="77777777" w:rsidR="0039064A" w:rsidRDefault="0039064A" w:rsidP="0039064A">
      <w:pPr>
        <w:spacing w:line="360" w:lineRule="auto"/>
        <w:ind w:left="720"/>
      </w:pPr>
      <w:r>
        <w:t xml:space="preserve">    -&gt;     pelanggan.nama AS nama_pelanggan,</w:t>
      </w:r>
    </w:p>
    <w:p w14:paraId="011DB1E5" w14:textId="77777777" w:rsidR="0039064A" w:rsidRDefault="0039064A" w:rsidP="0039064A">
      <w:pPr>
        <w:spacing w:line="360" w:lineRule="auto"/>
        <w:ind w:left="720"/>
      </w:pPr>
      <w:r>
        <w:t xml:space="preserve">    -&gt;     pelanggan.kode AS kode_pelanggan,</w:t>
      </w:r>
    </w:p>
    <w:p w14:paraId="6B3E45D3" w14:textId="77777777" w:rsidR="0039064A" w:rsidRDefault="0039064A" w:rsidP="0039064A">
      <w:pPr>
        <w:spacing w:line="360" w:lineRule="auto"/>
        <w:ind w:left="720"/>
      </w:pPr>
      <w:r>
        <w:t xml:space="preserve">    -&gt;     produk.nama AS nama_produk,</w:t>
      </w:r>
    </w:p>
    <w:p w14:paraId="4F09B33A" w14:textId="77777777" w:rsidR="0039064A" w:rsidRDefault="0039064A" w:rsidP="0039064A">
      <w:pPr>
        <w:spacing w:line="360" w:lineRule="auto"/>
        <w:ind w:left="720"/>
      </w:pPr>
      <w:r>
        <w:t xml:space="preserve">    -&gt;     jenis_produk.nama AS jenis_produk,</w:t>
      </w:r>
    </w:p>
    <w:p w14:paraId="422D9BF3" w14:textId="77777777" w:rsidR="0039064A" w:rsidRDefault="0039064A" w:rsidP="0039064A">
      <w:pPr>
        <w:spacing w:line="360" w:lineRule="auto"/>
        <w:ind w:left="720"/>
      </w:pPr>
      <w:r>
        <w:t xml:space="preserve">    -&gt;     pesanan_items.qty AS qty,</w:t>
      </w:r>
    </w:p>
    <w:p w14:paraId="6AC497FC" w14:textId="77777777" w:rsidR="0039064A" w:rsidRDefault="0039064A" w:rsidP="0039064A">
      <w:pPr>
        <w:spacing w:line="360" w:lineRule="auto"/>
        <w:ind w:left="720"/>
      </w:pPr>
      <w:r>
        <w:t xml:space="preserve">    -&gt;     pesanan_items.harga AS harga_jual</w:t>
      </w:r>
    </w:p>
    <w:p w14:paraId="13078F2B" w14:textId="77777777" w:rsidR="0039064A" w:rsidRDefault="0039064A" w:rsidP="0039064A">
      <w:pPr>
        <w:spacing w:line="360" w:lineRule="auto"/>
        <w:ind w:left="720"/>
      </w:pPr>
      <w:r>
        <w:t xml:space="preserve">    -&gt; FROM pesanan</w:t>
      </w:r>
    </w:p>
    <w:p w14:paraId="240C1866" w14:textId="77777777" w:rsidR="0039064A" w:rsidRDefault="0039064A" w:rsidP="0039064A">
      <w:pPr>
        <w:spacing w:line="360" w:lineRule="auto"/>
        <w:ind w:left="720"/>
      </w:pPr>
      <w:r>
        <w:t xml:space="preserve">    -&gt; JOIN pelanggan ON pesanan.pelanggan_id = pelanggan.id</w:t>
      </w:r>
    </w:p>
    <w:p w14:paraId="7F10C83C" w14:textId="77777777" w:rsidR="0039064A" w:rsidRDefault="0039064A" w:rsidP="0039064A">
      <w:pPr>
        <w:spacing w:line="360" w:lineRule="auto"/>
        <w:ind w:left="720"/>
      </w:pPr>
      <w:r>
        <w:t xml:space="preserve">    -&gt; JOIN pesanan_items ON pesanan.id = pesanan_items.pesanan</w:t>
      </w:r>
    </w:p>
    <w:p w14:paraId="41DE9511" w14:textId="77777777" w:rsidR="0039064A" w:rsidRDefault="0039064A" w:rsidP="0039064A">
      <w:pPr>
        <w:spacing w:line="360" w:lineRule="auto"/>
        <w:ind w:left="720"/>
      </w:pPr>
      <w:r>
        <w:t xml:space="preserve">    -&gt; JOIN produk ON pesanan_items.produk = produk.id</w:t>
      </w:r>
    </w:p>
    <w:p w14:paraId="13097CFA" w14:textId="77777777" w:rsidR="0039064A" w:rsidRDefault="0039064A" w:rsidP="0039064A">
      <w:pPr>
        <w:spacing w:line="360" w:lineRule="auto"/>
        <w:ind w:left="720"/>
      </w:pPr>
      <w:r>
        <w:t xml:space="preserve">    -&gt; JOIN jenis_produk ON produk.jenis_produk_id = jenis_produk.id;</w:t>
      </w:r>
    </w:p>
    <w:p w14:paraId="6E0C4774" w14:textId="77777777" w:rsidR="0039064A" w:rsidRDefault="0039064A" w:rsidP="0039064A">
      <w:pPr>
        <w:spacing w:line="360" w:lineRule="auto"/>
        <w:ind w:left="720"/>
      </w:pPr>
      <w:r>
        <w:t>+------------+------------+---------------+----------------+----------------+------------------+--------------+------+------------+</w:t>
      </w:r>
    </w:p>
    <w:p w14:paraId="681E15AA" w14:textId="77777777" w:rsidR="0039064A" w:rsidRDefault="0039064A" w:rsidP="0039064A">
      <w:pPr>
        <w:spacing w:line="360" w:lineRule="auto"/>
        <w:ind w:left="720"/>
      </w:pPr>
      <w:r>
        <w:t>| pesanan_id | tanggal    | total_pesanan | nama_pelanggan | kode_pelanggan | nama_produk      | jenis_produk | qty  | harga_jual |</w:t>
      </w:r>
    </w:p>
    <w:p w14:paraId="65320395" w14:textId="77777777" w:rsidR="0039064A" w:rsidRDefault="0039064A" w:rsidP="0039064A">
      <w:pPr>
        <w:spacing w:line="360" w:lineRule="auto"/>
        <w:ind w:left="720"/>
      </w:pPr>
      <w:r>
        <w:t>+------------+------------+---------------+----------------+----------------+------------------+--------------+------+------------+</w:t>
      </w:r>
    </w:p>
    <w:p w14:paraId="4AC04963" w14:textId="77777777" w:rsidR="0039064A" w:rsidRDefault="0039064A" w:rsidP="0039064A">
      <w:pPr>
        <w:spacing w:line="360" w:lineRule="auto"/>
        <w:ind w:left="720"/>
      </w:pPr>
      <w:r>
        <w:t>|          1 | 2023-05-10 |         50000 | Agung          | C001           | kulkas 2 pintu   | eletronik    |    1 |    4600000 |</w:t>
      </w:r>
    </w:p>
    <w:p w14:paraId="4DCC4823" w14:textId="77777777" w:rsidR="0039064A" w:rsidRDefault="0039064A" w:rsidP="0039064A">
      <w:pPr>
        <w:spacing w:line="360" w:lineRule="auto"/>
        <w:ind w:left="720"/>
      </w:pPr>
      <w:r>
        <w:t>|          1 | 2023-05-10 |         50000 | Agung          | C001           | Televisi 40 inch | eletronik    |    2 |   19200000 |</w:t>
      </w:r>
    </w:p>
    <w:p w14:paraId="30F83325" w14:textId="77777777" w:rsidR="0039064A" w:rsidRDefault="0039064A" w:rsidP="0039064A">
      <w:pPr>
        <w:spacing w:line="360" w:lineRule="auto"/>
        <w:ind w:left="720"/>
      </w:pPr>
      <w:r>
        <w:t>|          2 | 2023-03-05 |         20000 | Pandan wangi   | C002           | kulkas 2 pintu   | eletronik    |    2 |      50000 |</w:t>
      </w:r>
    </w:p>
    <w:p w14:paraId="3CCED068" w14:textId="77777777" w:rsidR="0039064A" w:rsidRDefault="0039064A" w:rsidP="0039064A">
      <w:pPr>
        <w:spacing w:line="360" w:lineRule="auto"/>
        <w:ind w:left="720"/>
      </w:pPr>
      <w:r>
        <w:t>+------------+------------+---------------+----------------+----------------+------------------+--------------+------+------------+</w:t>
      </w:r>
    </w:p>
    <w:p w14:paraId="00000043" w14:textId="651E07EF" w:rsidR="00C25193" w:rsidRDefault="0039064A" w:rsidP="0039064A">
      <w:pPr>
        <w:spacing w:line="360" w:lineRule="auto"/>
        <w:ind w:left="720"/>
      </w:pPr>
      <w:r>
        <w:t>3 rows in set (0.001 sec)</w:t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77777777" w:rsidR="00C25193" w:rsidRDefault="00C25193">
      <w:pPr>
        <w:spacing w:line="360" w:lineRule="auto"/>
      </w:pPr>
    </w:p>
    <w:p w14:paraId="00000081" w14:textId="77777777" w:rsidR="00C25193" w:rsidRDefault="00C25193">
      <w:pPr>
        <w:spacing w:line="360" w:lineRule="auto"/>
        <w:ind w:left="720"/>
      </w:pPr>
    </w:p>
    <w:p w14:paraId="00000082" w14:textId="77777777" w:rsidR="00C25193" w:rsidRDefault="00C25193">
      <w:pPr>
        <w:spacing w:line="360" w:lineRule="auto"/>
        <w:ind w:left="720"/>
      </w:pPr>
    </w:p>
    <w:p w14:paraId="00000083" w14:textId="77777777" w:rsidR="00C25193" w:rsidRDefault="00C25193">
      <w:pPr>
        <w:spacing w:line="360" w:lineRule="auto"/>
      </w:pPr>
    </w:p>
    <w:sectPr w:rsidR="00C2519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D0411" w14:textId="77777777" w:rsidR="00C0226A" w:rsidRDefault="00C0226A">
      <w:r>
        <w:separator/>
      </w:r>
    </w:p>
  </w:endnote>
  <w:endnote w:type="continuationSeparator" w:id="0">
    <w:p w14:paraId="6963D71E" w14:textId="77777777" w:rsidR="00C0226A" w:rsidRDefault="00C0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318AF" w14:textId="77777777" w:rsidR="00C0226A" w:rsidRDefault="00C0226A">
      <w:r>
        <w:separator/>
      </w:r>
    </w:p>
  </w:footnote>
  <w:footnote w:type="continuationSeparator" w:id="0">
    <w:p w14:paraId="6E04350B" w14:textId="77777777" w:rsidR="00C0226A" w:rsidRDefault="00C02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9863309">
    <w:abstractNumId w:val="0"/>
  </w:num>
  <w:num w:numId="2" w16cid:durableId="1101878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064A"/>
    <w:rsid w:val="003936D2"/>
    <w:rsid w:val="004E06BF"/>
    <w:rsid w:val="004F63DF"/>
    <w:rsid w:val="005E35B0"/>
    <w:rsid w:val="00650EF3"/>
    <w:rsid w:val="006F1230"/>
    <w:rsid w:val="00787031"/>
    <w:rsid w:val="008747AC"/>
    <w:rsid w:val="00911D37"/>
    <w:rsid w:val="00C0226A"/>
    <w:rsid w:val="00C25193"/>
    <w:rsid w:val="00C41151"/>
    <w:rsid w:val="00CA71F3"/>
    <w:rsid w:val="00DA4AD7"/>
    <w:rsid w:val="00E179D3"/>
    <w:rsid w:val="00E83978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ferahdytladiba@hotmail.com</cp:lastModifiedBy>
  <cp:revision>2</cp:revision>
  <dcterms:created xsi:type="dcterms:W3CDTF">2023-10-13T16:57:00Z</dcterms:created>
  <dcterms:modified xsi:type="dcterms:W3CDTF">2023-10-13T16:57:00Z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